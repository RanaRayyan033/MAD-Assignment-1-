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B6" w:rsidRDefault="00B16DB6">
      <w:pPr>
        <w:pStyle w:val="Heading1"/>
        <w:rPr>
          <w:sz w:val="40"/>
          <w:szCs w:val="40"/>
          <w:u w:val="single"/>
        </w:rPr>
      </w:pPr>
      <w:r>
        <w:t xml:space="preserve">                                        </w:t>
      </w:r>
      <w:r w:rsidRPr="00B16DB6">
        <w:rPr>
          <w:sz w:val="40"/>
          <w:szCs w:val="40"/>
        </w:rPr>
        <w:t>S</w:t>
      </w:r>
      <w:r>
        <w:rPr>
          <w:sz w:val="40"/>
          <w:szCs w:val="40"/>
        </w:rPr>
        <w:t>RS</w:t>
      </w:r>
      <w:r w:rsidRPr="00B16DB6">
        <w:rPr>
          <w:sz w:val="40"/>
          <w:szCs w:val="40"/>
        </w:rPr>
        <w:t xml:space="preserve"> </w:t>
      </w:r>
      <w:r w:rsidRPr="00B16DB6">
        <w:rPr>
          <w:sz w:val="40"/>
          <w:szCs w:val="40"/>
          <w:u w:val="single"/>
        </w:rPr>
        <w:t>REPORT</w:t>
      </w:r>
    </w:p>
    <w:p w:rsidR="00B16DB6" w:rsidRPr="00B16DB6" w:rsidRDefault="00B16DB6" w:rsidP="00B16DB6">
      <w:pPr>
        <w:rPr>
          <w:b/>
          <w:sz w:val="36"/>
          <w:szCs w:val="36"/>
          <w:u w:val="single"/>
        </w:rPr>
      </w:pPr>
      <w:r w:rsidRPr="00B16DB6">
        <w:rPr>
          <w:b/>
          <w:sz w:val="36"/>
          <w:szCs w:val="36"/>
          <w:u w:val="single"/>
        </w:rPr>
        <w:t xml:space="preserve">Muhammad Riyan Rana </w:t>
      </w:r>
    </w:p>
    <w:p w:rsidR="00B16DB6" w:rsidRPr="00B16DB6" w:rsidRDefault="00B16DB6" w:rsidP="00B16DB6">
      <w:pPr>
        <w:rPr>
          <w:b/>
          <w:sz w:val="36"/>
          <w:szCs w:val="36"/>
          <w:u w:val="single"/>
        </w:rPr>
      </w:pPr>
      <w:r w:rsidRPr="00B16DB6">
        <w:rPr>
          <w:b/>
          <w:sz w:val="36"/>
          <w:szCs w:val="36"/>
          <w:u w:val="single"/>
        </w:rPr>
        <w:t>8821</w:t>
      </w:r>
      <w:r>
        <w:rPr>
          <w:b/>
          <w:sz w:val="36"/>
          <w:szCs w:val="36"/>
          <w:u w:val="single"/>
        </w:rPr>
        <w:t xml:space="preserve"> </w:t>
      </w:r>
    </w:p>
    <w:p w:rsidR="00B16DB6" w:rsidRDefault="00B16DB6">
      <w:pPr>
        <w:pStyle w:val="Heading1"/>
      </w:pPr>
      <w:r>
        <w:t xml:space="preserve">Mobile application and development </w:t>
      </w:r>
    </w:p>
    <w:p w:rsidR="00B16DB6" w:rsidRPr="00B16DB6" w:rsidRDefault="00B16DB6" w:rsidP="00B16DB6"/>
    <w:p w:rsidR="00B16DB6" w:rsidRPr="00B16DB6" w:rsidRDefault="00B16DB6" w:rsidP="00B16DB6">
      <w:pPr>
        <w:rPr>
          <w:b/>
          <w:sz w:val="32"/>
          <w:szCs w:val="32"/>
          <w:u w:val="single"/>
        </w:rPr>
      </w:pPr>
      <w:r w:rsidRPr="00B16DB6">
        <w:rPr>
          <w:b/>
        </w:rPr>
        <w:t xml:space="preserve">                                                      </w:t>
      </w:r>
      <w:r w:rsidRPr="00B16DB6">
        <w:rPr>
          <w:b/>
          <w:sz w:val="32"/>
          <w:szCs w:val="32"/>
          <w:u w:val="single"/>
        </w:rPr>
        <w:t xml:space="preserve">Assignment no 1 </w:t>
      </w:r>
    </w:p>
    <w:p w:rsidR="00B16DB6" w:rsidRPr="00B16DB6" w:rsidRDefault="00B16DB6" w:rsidP="00B16DB6">
      <w:pPr>
        <w:pBdr>
          <w:bottom w:val="single" w:sz="4" w:space="1" w:color="auto"/>
        </w:pBdr>
      </w:pPr>
    </w:p>
    <w:p w:rsidR="00B16DB6" w:rsidRPr="00B16DB6" w:rsidRDefault="00B16DB6" w:rsidP="00B16DB6">
      <w:pPr>
        <w:pStyle w:val="Heading3"/>
        <w:keepLines w:val="0"/>
        <w:suppressAutoHyphens/>
        <w:spacing w:before="140" w:after="120" w:line="240" w:lineRule="auto"/>
        <w:jc w:val="both"/>
        <w:rPr>
          <w:sz w:val="32"/>
          <w:szCs w:val="32"/>
        </w:rPr>
      </w:pPr>
      <w:r w:rsidRPr="00B16DB6">
        <w:rPr>
          <w:b w:val="0"/>
          <w:bCs w:val="0"/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B16DB6">
        <w:rPr>
          <w:sz w:val="32"/>
          <w:szCs w:val="32"/>
        </w:rPr>
        <w:t>Introduction</w:t>
      </w:r>
    </w:p>
    <w:p w:rsidR="00B16DB6" w:rsidRPr="00B16DB6" w:rsidRDefault="00B16DB6" w:rsidP="00B16DB6">
      <w:pPr>
        <w:pStyle w:val="Heading4"/>
        <w:keepLines w:val="0"/>
        <w:numPr>
          <w:ilvl w:val="3"/>
          <w:numId w:val="10"/>
        </w:numPr>
        <w:suppressAutoHyphens/>
        <w:spacing w:before="120" w:after="120" w:line="240" w:lineRule="auto"/>
        <w:jc w:val="both"/>
        <w:rPr>
          <w:i w:val="0"/>
          <w:sz w:val="28"/>
          <w:szCs w:val="28"/>
        </w:rPr>
      </w:pPr>
      <w:r>
        <w:t xml:space="preserve"> </w:t>
      </w:r>
      <w:r w:rsidRPr="00B16DB6">
        <w:rPr>
          <w:i w:val="0"/>
          <w:sz w:val="28"/>
          <w:szCs w:val="28"/>
        </w:rPr>
        <w:t>Purpose</w:t>
      </w:r>
    </w:p>
    <w:p w:rsidR="00B16DB6" w:rsidRDefault="00B16DB6" w:rsidP="00B16DB6">
      <w:pPr>
        <w:pStyle w:val="BodyText"/>
        <w:jc w:val="both"/>
      </w:pPr>
      <w:r>
        <w:t>This document defines the requirements for the SkillSwap mobile application. The primary purpose of this application is to create a peer-to-peer skill exchange network where users can offer their skills and learn new ones from others without the need for monetary transactions. The application will serve as a platform to facilitate the discovery, exchange, and management of skill-based sessions between users.</w:t>
      </w:r>
    </w:p>
    <w:p w:rsidR="00B16DB6" w:rsidRPr="00B16DB6" w:rsidRDefault="00B16DB6" w:rsidP="00B16DB6">
      <w:pPr>
        <w:pStyle w:val="Heading4"/>
        <w:keepLines w:val="0"/>
        <w:numPr>
          <w:ilvl w:val="3"/>
          <w:numId w:val="10"/>
        </w:numPr>
        <w:suppressAutoHyphens/>
        <w:spacing w:before="120" w:after="120" w:line="240" w:lineRule="auto"/>
        <w:jc w:val="both"/>
        <w:rPr>
          <w:i w:val="0"/>
          <w:sz w:val="28"/>
          <w:szCs w:val="28"/>
        </w:rPr>
      </w:pPr>
      <w:r>
        <w:t xml:space="preserve"> </w:t>
      </w:r>
      <w:r w:rsidRPr="00B16DB6">
        <w:rPr>
          <w:i w:val="0"/>
          <w:sz w:val="28"/>
          <w:szCs w:val="28"/>
        </w:rPr>
        <w:t>Scope</w:t>
      </w:r>
    </w:p>
    <w:p w:rsidR="00B16DB6" w:rsidRDefault="00B16DB6" w:rsidP="00B16DB6">
      <w:pPr>
        <w:pStyle w:val="BodyText"/>
        <w:jc w:val="both"/>
      </w:pPr>
      <w:r>
        <w:t>The following functionalities are in scope for the initial version of the SkillSwap application:</w:t>
      </w:r>
    </w:p>
    <w:p w:rsidR="00B16DB6" w:rsidRDefault="00B16DB6" w:rsidP="00B16DB6">
      <w:pPr>
        <w:pStyle w:val="BodyText"/>
        <w:numPr>
          <w:ilvl w:val="0"/>
          <w:numId w:val="11"/>
        </w:numPr>
        <w:tabs>
          <w:tab w:val="left" w:pos="0"/>
        </w:tabs>
        <w:suppressAutoHyphens/>
        <w:spacing w:after="140"/>
        <w:jc w:val="both"/>
      </w:pPr>
      <w:r>
        <w:t>User Profiles: Creation and management of user profiles with personal information and skill listings.</w:t>
      </w:r>
    </w:p>
    <w:p w:rsidR="00B16DB6" w:rsidRDefault="00B16DB6" w:rsidP="00B16DB6">
      <w:pPr>
        <w:pStyle w:val="BodyText"/>
        <w:numPr>
          <w:ilvl w:val="0"/>
          <w:numId w:val="11"/>
        </w:numPr>
        <w:tabs>
          <w:tab w:val="left" w:pos="0"/>
        </w:tabs>
        <w:suppressAutoHyphens/>
        <w:spacing w:after="140"/>
        <w:jc w:val="both"/>
      </w:pPr>
      <w:r>
        <w:t>Skill Listings: Functionality for users to post and search for available skills.</w:t>
      </w:r>
    </w:p>
    <w:p w:rsidR="00B16DB6" w:rsidRDefault="00B16DB6" w:rsidP="00B16DB6">
      <w:pPr>
        <w:pStyle w:val="BodyText"/>
        <w:numPr>
          <w:ilvl w:val="0"/>
          <w:numId w:val="11"/>
        </w:numPr>
        <w:tabs>
          <w:tab w:val="left" w:pos="0"/>
        </w:tabs>
        <w:suppressAutoHyphens/>
        <w:spacing w:after="140"/>
        <w:jc w:val="both"/>
      </w:pPr>
      <w:r>
        <w:t>Booking System: A system to allow users to book and schedule skill exchange sessions.</w:t>
      </w:r>
    </w:p>
    <w:p w:rsidR="00B16DB6" w:rsidRDefault="00B16DB6" w:rsidP="00B16DB6">
      <w:pPr>
        <w:pStyle w:val="BodyText"/>
        <w:numPr>
          <w:ilvl w:val="0"/>
          <w:numId w:val="11"/>
        </w:numPr>
        <w:tabs>
          <w:tab w:val="left" w:pos="0"/>
        </w:tabs>
        <w:suppressAutoHyphens/>
        <w:spacing w:after="140"/>
        <w:jc w:val="both"/>
      </w:pPr>
      <w:r>
        <w:t>Ratings and Reviews: A mechanism for users to rate and review each other after a session.</w:t>
      </w:r>
    </w:p>
    <w:p w:rsidR="00B16DB6" w:rsidRDefault="00B16DB6" w:rsidP="00B16DB6">
      <w:pPr>
        <w:pStyle w:val="BodyText"/>
        <w:jc w:val="both"/>
      </w:pPr>
      <w:r>
        <w:t>The following functionalities are out of scope for the initial version:</w:t>
      </w:r>
    </w:p>
    <w:p w:rsidR="00B16DB6" w:rsidRDefault="00B16DB6" w:rsidP="00B16DB6">
      <w:pPr>
        <w:pStyle w:val="BodyText"/>
        <w:numPr>
          <w:ilvl w:val="0"/>
          <w:numId w:val="12"/>
        </w:numPr>
        <w:tabs>
          <w:tab w:val="left" w:pos="0"/>
        </w:tabs>
        <w:suppressAutoHyphens/>
        <w:spacing w:after="140"/>
        <w:jc w:val="both"/>
      </w:pPr>
      <w:r>
        <w:t>In-app payments or any form of monetary transactions.</w:t>
      </w:r>
    </w:p>
    <w:p w:rsidR="00B16DB6" w:rsidRDefault="00B16DB6" w:rsidP="00B16DB6">
      <w:pPr>
        <w:pStyle w:val="BodyText"/>
        <w:numPr>
          <w:ilvl w:val="0"/>
          <w:numId w:val="12"/>
        </w:numPr>
        <w:tabs>
          <w:tab w:val="left" w:pos="0"/>
        </w:tabs>
        <w:suppressAutoHyphens/>
        <w:spacing w:after="140"/>
        <w:jc w:val="both"/>
      </w:pPr>
      <w:r>
        <w:t>In-app communication features like video calling or instant messaging.</w:t>
      </w:r>
    </w:p>
    <w:p w:rsidR="00B16DB6" w:rsidRDefault="00B16DB6">
      <w:pPr>
        <w:pStyle w:val="Heading1"/>
      </w:pPr>
    </w:p>
    <w:p w:rsidR="00DE0AD8" w:rsidRDefault="00D17C37">
      <w:pPr>
        <w:pStyle w:val="Heading1"/>
      </w:pPr>
      <w:r>
        <w:t>User Roles</w:t>
      </w:r>
    </w:p>
    <w:p w:rsidR="00DE0AD8" w:rsidRDefault="00624B18">
      <w:r>
        <w:t>Learner</w:t>
      </w:r>
      <w:r w:rsidR="00D17C37">
        <w:t>: A user who seeks to learn a skill from another user.</w:t>
      </w:r>
    </w:p>
    <w:p w:rsidR="00DE0AD8" w:rsidRDefault="00624B18">
      <w:r>
        <w:t>Tutor</w:t>
      </w:r>
      <w:r w:rsidR="00D17C37">
        <w:t>: A user who offers a skill to teach others.</w:t>
      </w:r>
    </w:p>
    <w:p w:rsidR="00DE0AD8" w:rsidRDefault="00624B18">
      <w:r>
        <w:t>Student (General User)</w:t>
      </w:r>
      <w:r w:rsidR="00D17C37">
        <w:t>: Can act as both Learner and Tutor depending on the context.</w:t>
      </w:r>
    </w:p>
    <w:p w:rsidR="00DE0AD8" w:rsidRDefault="00624B18">
      <w:r>
        <w:t>Admin</w:t>
      </w:r>
      <w:r w:rsidR="00D17C37">
        <w:t>: Responsible for monitoring the system, removing inappropriate content, and maintaining pl</w:t>
      </w:r>
      <w:r>
        <w:t xml:space="preserve">atform integrity </w:t>
      </w:r>
    </w:p>
    <w:p w:rsidR="00DE0AD8" w:rsidRDefault="00D17C37">
      <w:pPr>
        <w:pStyle w:val="Heading1"/>
      </w:pPr>
      <w:r>
        <w:t>User Stories</w:t>
      </w:r>
    </w:p>
    <w:p w:rsidR="00DE0AD8" w:rsidRDefault="00D17C37">
      <w:r>
        <w:t xml:space="preserve"> As a learner, I want to view skill offers so that I can choose what I want to learn.</w:t>
      </w:r>
    </w:p>
    <w:p w:rsidR="00DE0AD8" w:rsidRDefault="00D17C37">
      <w:r>
        <w:t xml:space="preserve"> As a learner, I want to see tutor details so that I know who is offering the skill.</w:t>
      </w:r>
    </w:p>
    <w:p w:rsidR="00DE0AD8" w:rsidRDefault="00D17C37">
      <w:r>
        <w:t xml:space="preserve"> As a tutor, I want to create a new skill offer so that I can share my knowledge with others.</w:t>
      </w:r>
    </w:p>
    <w:p w:rsidR="00DE0AD8" w:rsidRDefault="00D17C37">
      <w:r>
        <w:t xml:space="preserve"> As a student, I want to navigate between different screens easily so that I can use all app features.</w:t>
      </w:r>
    </w:p>
    <w:p w:rsidR="00DE0AD8" w:rsidRDefault="00624B18">
      <w:r>
        <w:t>As a user</w:t>
      </w:r>
      <w:r w:rsidR="00D17C37">
        <w:t xml:space="preserve"> I want to log in securely so that I can access my profile and offers.</w:t>
      </w:r>
    </w:p>
    <w:p w:rsidR="00DE0AD8" w:rsidRDefault="00D17C37">
      <w:pPr>
        <w:pStyle w:val="Heading1"/>
      </w:pPr>
      <w:r>
        <w:t>Functional Requirements</w:t>
      </w:r>
    </w:p>
    <w:p w:rsidR="00DE0AD8" w:rsidRDefault="00D17C37">
      <w:r>
        <w:t>The system shall allow users to log in using predefined credentials (Email:</w:t>
      </w:r>
      <w:r w:rsidR="00624B18">
        <w:t>rayyan@gmail.com</w:t>
      </w:r>
      <w:r>
        <w:t>, Password: 12345).</w:t>
      </w:r>
    </w:p>
    <w:p w:rsidR="00DE0AD8" w:rsidRDefault="00D17C37">
      <w:r>
        <w:t xml:space="preserve"> The system shall display an error message if incorrect credentials are entered.</w:t>
      </w:r>
    </w:p>
    <w:p w:rsidR="00DE0AD8" w:rsidRDefault="00D17C37">
      <w:r>
        <w:t xml:space="preserve"> The system shall allow the user to view a Home screen with a list of skill offers.</w:t>
      </w:r>
    </w:p>
    <w:p w:rsidR="00DE0AD8" w:rsidRDefault="00D17C37">
      <w:r>
        <w:t xml:space="preserve"> The system shall allow the user to create a new skill offer (title and description).</w:t>
      </w:r>
    </w:p>
    <w:p w:rsidR="00DE0AD8" w:rsidRDefault="00D17C37">
      <w:r>
        <w:t xml:space="preserve"> The system shall add new skill offers to the Home list dynamically.</w:t>
      </w:r>
    </w:p>
    <w:p w:rsidR="00DE0AD8" w:rsidRDefault="00D17C37">
      <w:r>
        <w:t xml:space="preserve"> The system shall allow the user to view detailed information about each skill offer.</w:t>
      </w:r>
    </w:p>
    <w:p w:rsidR="00624B18" w:rsidRDefault="00D17C37">
      <w:r>
        <w:t xml:space="preserve"> The system shall allow the user to navigate to a Profile screen to view user information.</w:t>
      </w:r>
    </w:p>
    <w:p w:rsidR="00DE0AD8" w:rsidRDefault="00D17C37">
      <w:r>
        <w:t xml:space="preserve"> The system shall allow navigation between Login, Home, Create Post, Offer Detail, and Profile screens.</w:t>
      </w:r>
    </w:p>
    <w:p w:rsidR="00DE0AD8" w:rsidRDefault="00D17C37">
      <w:pPr>
        <w:pStyle w:val="Heading1"/>
      </w:pPr>
      <w:r>
        <w:lastRenderedPageBreak/>
        <w:t>Non-Functional Requirements</w:t>
      </w:r>
    </w:p>
    <w:p w:rsidR="00DE0AD8" w:rsidRDefault="00D17C37">
      <w:r>
        <w:t xml:space="preserve"> The application should have a simple and user-friendly interface.</w:t>
      </w:r>
    </w:p>
    <w:p w:rsidR="00DE0AD8" w:rsidRDefault="00D17C37">
      <w:r>
        <w:t xml:space="preserve"> The UI should be responsive and compact so that all functionalities are visible without scrolling.</w:t>
      </w:r>
    </w:p>
    <w:p w:rsidR="00DE0AD8" w:rsidRDefault="00D17C37">
      <w:r>
        <w:t xml:space="preserve"> The application should load screens in under 2 seconds on a standard device.</w:t>
      </w:r>
    </w:p>
    <w:p w:rsidR="00DE0AD8" w:rsidRDefault="00D17C37">
      <w:r>
        <w:t xml:space="preserve"> The system should be reliable, with minimal crashes during navigation.</w:t>
      </w:r>
    </w:p>
    <w:p w:rsidR="00DE0AD8" w:rsidRDefault="00D17C37">
      <w:r>
        <w:t xml:space="preserve"> The application should be secure, restricting login to correct credentials only.</w:t>
      </w:r>
    </w:p>
    <w:p w:rsidR="00DE0AD8" w:rsidRDefault="00D17C37">
      <w:r>
        <w:t xml:space="preserve"> The application should be lightweight and optimized for mobile devices.</w:t>
      </w:r>
    </w:p>
    <w:p w:rsidR="00DE0AD8" w:rsidRDefault="00D17C37">
      <w:pPr>
        <w:pStyle w:val="Heading1"/>
      </w:pPr>
      <w:r>
        <w:t>Database Schema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0AD8">
        <w:tc>
          <w:tcPr>
            <w:tcW w:w="2880" w:type="dxa"/>
          </w:tcPr>
          <w:p w:rsidR="00DE0AD8" w:rsidRDefault="00D17C37">
            <w:r>
              <w:t>Collection Name</w:t>
            </w:r>
          </w:p>
        </w:tc>
        <w:tc>
          <w:tcPr>
            <w:tcW w:w="2880" w:type="dxa"/>
          </w:tcPr>
          <w:p w:rsidR="00DE0AD8" w:rsidRDefault="00D17C37">
            <w:r>
              <w:t>Fields</w:t>
            </w:r>
          </w:p>
        </w:tc>
        <w:tc>
          <w:tcPr>
            <w:tcW w:w="2880" w:type="dxa"/>
          </w:tcPr>
          <w:p w:rsidR="00DE0AD8" w:rsidRDefault="00D17C37">
            <w:r>
              <w:t>Description</w:t>
            </w:r>
          </w:p>
        </w:tc>
      </w:tr>
      <w:tr w:rsidR="00DE0AD8">
        <w:tc>
          <w:tcPr>
            <w:tcW w:w="2880" w:type="dxa"/>
          </w:tcPr>
          <w:p w:rsidR="00DE0AD8" w:rsidRDefault="00D17C37">
            <w:r>
              <w:t>Users</w:t>
            </w:r>
          </w:p>
        </w:tc>
        <w:tc>
          <w:tcPr>
            <w:tcW w:w="2880" w:type="dxa"/>
          </w:tcPr>
          <w:p w:rsidR="00DE0AD8" w:rsidRDefault="00D17C37">
            <w:r>
              <w:t>id, email, p</w:t>
            </w:r>
            <w:r w:rsidR="00624B18">
              <w:t>assword, name, bio, skills</w:t>
            </w:r>
          </w:p>
        </w:tc>
        <w:tc>
          <w:tcPr>
            <w:tcW w:w="2880" w:type="dxa"/>
          </w:tcPr>
          <w:p w:rsidR="00DE0AD8" w:rsidRDefault="00D17C37">
            <w:r>
              <w:t>Stores user account details, profile, and skills.</w:t>
            </w:r>
          </w:p>
        </w:tc>
      </w:tr>
      <w:tr w:rsidR="00DE0AD8">
        <w:tc>
          <w:tcPr>
            <w:tcW w:w="2880" w:type="dxa"/>
          </w:tcPr>
          <w:p w:rsidR="00DE0AD8" w:rsidRDefault="00D17C37">
            <w:r>
              <w:t>Offers</w:t>
            </w:r>
          </w:p>
        </w:tc>
        <w:tc>
          <w:tcPr>
            <w:tcW w:w="2880" w:type="dxa"/>
          </w:tcPr>
          <w:p w:rsidR="00DE0AD8" w:rsidRDefault="00D17C37">
            <w:r>
              <w:t>id, title, description, createdBy, createdAt</w:t>
            </w:r>
          </w:p>
        </w:tc>
        <w:tc>
          <w:tcPr>
            <w:tcW w:w="2880" w:type="dxa"/>
          </w:tcPr>
          <w:p w:rsidR="00DE0AD8" w:rsidRDefault="00D17C37">
            <w:r>
              <w:t>Stores skill offers created by users.</w:t>
            </w:r>
          </w:p>
        </w:tc>
      </w:tr>
      <w:tr w:rsidR="00DE0AD8">
        <w:tc>
          <w:tcPr>
            <w:tcW w:w="2880" w:type="dxa"/>
          </w:tcPr>
          <w:p w:rsidR="00DE0AD8" w:rsidRDefault="00D17C37">
            <w:r>
              <w:t>Sessions</w:t>
            </w:r>
          </w:p>
        </w:tc>
        <w:tc>
          <w:tcPr>
            <w:tcW w:w="2880" w:type="dxa"/>
          </w:tcPr>
          <w:p w:rsidR="00DE0AD8" w:rsidRDefault="00624B18">
            <w:r>
              <w:t>id, user</w:t>
            </w:r>
            <w:r w:rsidR="00D17C37">
              <w:t>Id, tutorId, learnerId, scheduledTime, status</w:t>
            </w:r>
          </w:p>
        </w:tc>
        <w:tc>
          <w:tcPr>
            <w:tcW w:w="2880" w:type="dxa"/>
          </w:tcPr>
          <w:p w:rsidR="00DE0AD8" w:rsidRDefault="00D17C37">
            <w:r>
              <w:t>Manages booking details between tutor and learner.</w:t>
            </w:r>
          </w:p>
        </w:tc>
      </w:tr>
      <w:tr w:rsidR="00DE0AD8">
        <w:tc>
          <w:tcPr>
            <w:tcW w:w="2880" w:type="dxa"/>
          </w:tcPr>
          <w:p w:rsidR="00DE0AD8" w:rsidRDefault="00D17C37">
            <w:r>
              <w:t>Reviews</w:t>
            </w:r>
          </w:p>
        </w:tc>
        <w:tc>
          <w:tcPr>
            <w:tcW w:w="2880" w:type="dxa"/>
          </w:tcPr>
          <w:p w:rsidR="00DE0AD8" w:rsidRDefault="00D17C37">
            <w:r>
              <w:t>id, fromUser, toUser, rating, comment, createdAt</w:t>
            </w:r>
          </w:p>
        </w:tc>
        <w:tc>
          <w:tcPr>
            <w:tcW w:w="2880" w:type="dxa"/>
          </w:tcPr>
          <w:p w:rsidR="00DE0AD8" w:rsidRDefault="00D17C37">
            <w:r>
              <w:t>Stores feedback and ratings given by users.</w:t>
            </w:r>
          </w:p>
        </w:tc>
      </w:tr>
    </w:tbl>
    <w:p w:rsidR="007F17B1" w:rsidRDefault="007F17B1"/>
    <w:p w:rsidR="00B16DB6" w:rsidRDefault="00B16DB6"/>
    <w:p w:rsidR="00B16DB6" w:rsidRDefault="00B16DB6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</w:p>
    <w:p w:rsidR="00B16DB6" w:rsidRDefault="00B16DB6">
      <w:pPr>
        <w:rPr>
          <w:b/>
          <w:sz w:val="36"/>
          <w:szCs w:val="36"/>
          <w:u w:val="single"/>
        </w:rPr>
      </w:pPr>
    </w:p>
    <w:p w:rsidR="00B16DB6" w:rsidRDefault="00B16DB6">
      <w:pPr>
        <w:rPr>
          <w:b/>
          <w:sz w:val="36"/>
          <w:szCs w:val="36"/>
          <w:u w:val="single"/>
        </w:rPr>
      </w:pPr>
    </w:p>
    <w:p w:rsidR="00B16DB6" w:rsidRDefault="00B16DB6">
      <w:pPr>
        <w:rPr>
          <w:b/>
          <w:sz w:val="36"/>
          <w:szCs w:val="36"/>
          <w:u w:val="single"/>
        </w:rPr>
      </w:pPr>
    </w:p>
    <w:p w:rsidR="00B16DB6" w:rsidRDefault="00B16DB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</w:p>
    <w:p w:rsidR="00FD7D51" w:rsidRDefault="00FD7D51">
      <w:pPr>
        <w:rPr>
          <w:b/>
          <w:sz w:val="36"/>
          <w:szCs w:val="36"/>
          <w:u w:val="single"/>
        </w:rPr>
      </w:pPr>
    </w:p>
    <w:p w:rsidR="00FD7D51" w:rsidRDefault="00FD7D51">
      <w:pPr>
        <w:rPr>
          <w:b/>
          <w:sz w:val="36"/>
          <w:szCs w:val="36"/>
          <w:u w:val="single"/>
        </w:rPr>
      </w:pPr>
    </w:p>
    <w:p w:rsidR="00FD7D51" w:rsidRDefault="00FD7D51">
      <w:pPr>
        <w:rPr>
          <w:b/>
          <w:sz w:val="36"/>
          <w:szCs w:val="36"/>
          <w:u w:val="single"/>
        </w:rPr>
      </w:pPr>
    </w:p>
    <w:p w:rsidR="00FD7D51" w:rsidRDefault="00FD7D5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</w:r>
    </w:p>
    <w:p w:rsidR="00FD7D51" w:rsidRPr="00B16DB6" w:rsidRDefault="00FD7D5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</w:p>
    <w:sectPr w:rsidR="00FD7D51" w:rsidRPr="00B16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98" w:rsidRDefault="006A5298" w:rsidP="00B16DB6">
      <w:pPr>
        <w:spacing w:after="0" w:line="240" w:lineRule="auto"/>
      </w:pPr>
      <w:r>
        <w:separator/>
      </w:r>
    </w:p>
  </w:endnote>
  <w:endnote w:type="continuationSeparator" w:id="0">
    <w:p w:rsidR="006A5298" w:rsidRDefault="006A5298" w:rsidP="00B1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98" w:rsidRDefault="006A5298" w:rsidP="00B16DB6">
      <w:pPr>
        <w:spacing w:after="0" w:line="240" w:lineRule="auto"/>
      </w:pPr>
      <w:r>
        <w:separator/>
      </w:r>
    </w:p>
  </w:footnote>
  <w:footnote w:type="continuationSeparator" w:id="0">
    <w:p w:rsidR="006A5298" w:rsidRDefault="006A5298" w:rsidP="00B16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2" w15:restartNumberingAfterBreak="0">
    <w:nsid w:val="7EFF455E"/>
    <w:multiLevelType w:val="hybridMultilevel"/>
    <w:tmpl w:val="B72ED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B18"/>
    <w:rsid w:val="006A5298"/>
    <w:rsid w:val="007F17B1"/>
    <w:rsid w:val="00AA1D8D"/>
    <w:rsid w:val="00B16DB6"/>
    <w:rsid w:val="00B47730"/>
    <w:rsid w:val="00C05677"/>
    <w:rsid w:val="00CB0664"/>
    <w:rsid w:val="00D17C37"/>
    <w:rsid w:val="00DE0AD8"/>
    <w:rsid w:val="00FC693F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C4EDE"/>
  <w14:defaultImageDpi w14:val="300"/>
  <w15:docId w15:val="{1E97DE94-5EEA-4580-BECA-2E2B4CE4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F1FF1-3E99-42E2-A72A-B189BE5B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Rana_Rayyan</cp:lastModifiedBy>
  <cp:revision>6</cp:revision>
  <dcterms:created xsi:type="dcterms:W3CDTF">2013-12-23T23:15:00Z</dcterms:created>
  <dcterms:modified xsi:type="dcterms:W3CDTF">2025-09-26T14:02:00Z</dcterms:modified>
  <cp:category/>
</cp:coreProperties>
</file>